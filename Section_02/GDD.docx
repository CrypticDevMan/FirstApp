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FD" w:rsidRDefault="00491A07">
      <w:pPr>
        <w:pStyle w:val="Title"/>
      </w:pPr>
      <w:r>
        <w:t>Bulls and cows</w:t>
      </w:r>
    </w:p>
    <w:p w:rsidR="00FB00FD" w:rsidRDefault="00491A07">
      <w:pPr>
        <w:pStyle w:val="Heading1"/>
      </w:pPr>
      <w:r>
        <w:t>This is a “guess the isogram” game</w:t>
      </w:r>
    </w:p>
    <w:p w:rsidR="00FB00FD" w:rsidRDefault="00FB00FD"/>
    <w:p w:rsidR="00491A07" w:rsidRPr="00491A07" w:rsidRDefault="00491A07" w:rsidP="00491A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A07">
        <w:rPr>
          <w:sz w:val="24"/>
          <w:szCs w:val="24"/>
        </w:rPr>
        <w:t>An isogram is a word with no repeating letters</w:t>
      </w:r>
    </w:p>
    <w:p w:rsidR="00491A07" w:rsidRPr="00491A07" w:rsidRDefault="00491A07" w:rsidP="00491A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A07">
        <w:rPr>
          <w:sz w:val="24"/>
          <w:szCs w:val="24"/>
        </w:rPr>
        <w:t>The user has a limited number of guesses</w:t>
      </w:r>
    </w:p>
    <w:p w:rsidR="00491A07" w:rsidRPr="00491A07" w:rsidRDefault="00491A07" w:rsidP="00491A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A07">
        <w:rPr>
          <w:sz w:val="24"/>
          <w:szCs w:val="24"/>
        </w:rPr>
        <w:t xml:space="preserve">After each guess the computer outputs. </w:t>
      </w:r>
    </w:p>
    <w:p w:rsidR="00491A07" w:rsidRPr="00491A07" w:rsidRDefault="00491A07" w:rsidP="00491A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A07">
        <w:rPr>
          <w:sz w:val="24"/>
          <w:szCs w:val="24"/>
        </w:rPr>
        <w:t>Bull = right letter in the correct place</w:t>
      </w:r>
    </w:p>
    <w:p w:rsidR="00491A07" w:rsidRPr="00491A07" w:rsidRDefault="00491A07" w:rsidP="00491A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A07">
        <w:rPr>
          <w:sz w:val="24"/>
          <w:szCs w:val="24"/>
        </w:rPr>
        <w:t>Cow = right letter in the incorrect place</w:t>
      </w:r>
    </w:p>
    <w:p w:rsidR="00491A07" w:rsidRPr="00491A07" w:rsidRDefault="00491A07" w:rsidP="00491A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A07">
        <w:rPr>
          <w:sz w:val="24"/>
          <w:szCs w:val="24"/>
        </w:rPr>
        <w:t>You win by guessing the word within a set maximum number of tries.</w:t>
      </w:r>
    </w:p>
    <w:p w:rsidR="00491A07" w:rsidRDefault="00491A07" w:rsidP="00491A07"/>
    <w:p w:rsidR="00491A07" w:rsidRDefault="00491A07" w:rsidP="00491A07"/>
    <w:p w:rsidR="00491A07" w:rsidRDefault="00491A07" w:rsidP="00491A07">
      <w:pPr>
        <w:rPr>
          <w:b/>
          <w:sz w:val="40"/>
          <w:szCs w:val="40"/>
          <w:u w:val="single"/>
        </w:rPr>
      </w:pPr>
      <w:r w:rsidRPr="00491A07">
        <w:rPr>
          <w:b/>
          <w:sz w:val="40"/>
          <w:szCs w:val="40"/>
          <w:u w:val="single"/>
        </w:rPr>
        <w:t>Requirements: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Guess the isogram within a maximum of 10 tries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Play two sounds, 1. For correct 2. For incorrect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Include a brief description explaining what to do to the player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Program should be able to perform effortlessly on low grade hardware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Include their username to save high scores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Code to help the player make a valid guess (all lowercase, an isogram, correct length)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Code to check the number of bulls and cows in the guess, compared the hidden word</w:t>
      </w:r>
    </w:p>
    <w:p w:rsidR="00491A07" w:rsidRPr="00491A07" w:rsidRDefault="00491A07" w:rsidP="00491A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491A07">
        <w:rPr>
          <w:sz w:val="24"/>
          <w:szCs w:val="24"/>
        </w:rPr>
        <w:t>Code to keep track of number of valid guesses.</w:t>
      </w:r>
    </w:p>
    <w:p w:rsidR="00491A07" w:rsidRDefault="00491A07" w:rsidP="00491A07">
      <w:pPr>
        <w:ind w:left="360"/>
        <w:rPr>
          <w:b/>
          <w:sz w:val="24"/>
          <w:szCs w:val="24"/>
          <w:u w:val="single"/>
        </w:rPr>
      </w:pPr>
    </w:p>
    <w:p w:rsidR="00491A07" w:rsidRDefault="00491A07" w:rsidP="00491A07">
      <w:pPr>
        <w:ind w:left="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Possible future Ideas</w:t>
      </w:r>
    </w:p>
    <w:p w:rsid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These will not be implemented in the early version but may be added to a later vrsn.</w:t>
      </w:r>
    </w:p>
    <w:p w:rsidR="00491A07" w:rsidRDefault="00491A07" w:rsidP="00491A07">
      <w:pPr>
        <w:pStyle w:val="ListParagraph"/>
        <w:ind w:left="1080"/>
        <w:rPr>
          <w:sz w:val="24"/>
          <w:szCs w:val="24"/>
        </w:rPr>
      </w:pPr>
    </w:p>
    <w:p w:rsidR="00491A07" w:rsidRDefault="00491A07" w:rsidP="00491A07">
      <w:pPr>
        <w:pStyle w:val="ListParagraph"/>
        <w:ind w:left="1080"/>
        <w:rPr>
          <w:sz w:val="24"/>
          <w:szCs w:val="24"/>
        </w:rPr>
      </w:pPr>
    </w:p>
    <w:p w:rsid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Give feedback on ever key press</w:t>
      </w:r>
    </w:p>
    <w:p w:rsid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a large dictionary of hidden words</w:t>
      </w:r>
    </w:p>
    <w:p w:rsid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selectable word length, and difficulty</w:t>
      </w:r>
    </w:p>
    <w:p w:rsid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Checking the users guess is a dictionary isogram</w:t>
      </w:r>
    </w:p>
    <w:p w:rsid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Providing a time limit for the guesses</w:t>
      </w:r>
    </w:p>
    <w:p w:rsidR="00491A07" w:rsidRPr="00491A07" w:rsidRDefault="00491A07" w:rsidP="00491A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hint system, spend a turn for a hint.</w:t>
      </w:r>
      <w:bookmarkStart w:id="0" w:name="_GoBack"/>
      <w:bookmarkEnd w:id="0"/>
    </w:p>
    <w:p w:rsidR="00491A07" w:rsidRPr="00491A07" w:rsidRDefault="00491A07" w:rsidP="00491A07"/>
    <w:sectPr w:rsidR="00491A07" w:rsidRPr="00491A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E9A" w:rsidRDefault="00EF3E9A">
      <w:pPr>
        <w:spacing w:after="0" w:line="240" w:lineRule="auto"/>
      </w:pPr>
      <w:r>
        <w:separator/>
      </w:r>
    </w:p>
  </w:endnote>
  <w:endnote w:type="continuationSeparator" w:id="0">
    <w:p w:rsidR="00EF3E9A" w:rsidRDefault="00EF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E9A" w:rsidRDefault="00EF3E9A">
      <w:pPr>
        <w:spacing w:after="0" w:line="240" w:lineRule="auto"/>
      </w:pPr>
      <w:r>
        <w:separator/>
      </w:r>
    </w:p>
  </w:footnote>
  <w:footnote w:type="continuationSeparator" w:id="0">
    <w:p w:rsidR="00EF3E9A" w:rsidRDefault="00EF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F3"/>
    <w:multiLevelType w:val="hybridMultilevel"/>
    <w:tmpl w:val="9D069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642AF"/>
    <w:multiLevelType w:val="hybridMultilevel"/>
    <w:tmpl w:val="045A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38CB"/>
    <w:multiLevelType w:val="hybridMultilevel"/>
    <w:tmpl w:val="C8D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07"/>
    <w:rsid w:val="00491A07"/>
    <w:rsid w:val="00EF3E9A"/>
    <w:rsid w:val="00F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1BD"/>
  <w15:docId w15:val="{2AD26FFE-34D4-4009-9C7A-367B00E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pticDev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4A9CE-7658-44CA-8988-71A04FE5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CrypticDev</dc:creator>
  <cp:keywords/>
  <cp:lastModifiedBy>CrypticDev</cp:lastModifiedBy>
  <cp:revision>1</cp:revision>
  <dcterms:created xsi:type="dcterms:W3CDTF">2016-05-07T13:05:00Z</dcterms:created>
  <dcterms:modified xsi:type="dcterms:W3CDTF">2016-05-07T13:26:00Z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